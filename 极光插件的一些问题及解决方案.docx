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35A60"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cs=".PingFang SC" w:hint="eastAsia"/>
          <w:kern w:val="0"/>
        </w:rPr>
        <w:t>极光插件的一些问题及解决方案</w:t>
      </w:r>
    </w:p>
    <w:p w14:paraId="1CBEE606"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628B4327" w14:textId="77777777" w:rsidR="00DB50CB" w:rsidRDefault="00277787"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来源</w:t>
      </w:r>
      <w:bookmarkStart w:id="0" w:name="_GoBack"/>
      <w:bookmarkEnd w:id="0"/>
      <w:r w:rsidR="00DB50CB">
        <w:rPr>
          <w:rFonts w:ascii=".PingFang SC" w:eastAsia=".PingFang SC" w:hAnsi="AppleSystemUIFontBold" w:cs=".PingFang SC" w:hint="eastAsia"/>
          <w:kern w:val="0"/>
        </w:rPr>
        <w:t>地址：</w:t>
      </w:r>
      <w:hyperlink r:id="rId5" w:history="1">
        <w:r w:rsidR="00DB50CB">
          <w:rPr>
            <w:rFonts w:ascii="AppleSystemUIFont" w:eastAsia=".PingFang SC" w:hAnsi="AppleSystemUIFont" w:cs="AppleSystemUIFont"/>
            <w:color w:val="DCA10D"/>
            <w:kern w:val="0"/>
            <w:u w:val="single" w:color="DCA10D"/>
          </w:rPr>
          <w:t>https://github.com/jpush/jpush-phonegap-plugin</w:t>
        </w:r>
      </w:hyperlink>
    </w:p>
    <w:p w14:paraId="139C1A3E"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66A785A7"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AppleSystemUIFontBold" w:eastAsia=".PingFang SC" w:hAnsi="AppleSystemUIFontBold" w:cs="AppleSystemUIFontBold"/>
          <w:b/>
          <w:bCs/>
          <w:kern w:val="0"/>
        </w:rPr>
        <w:t>Android</w:t>
      </w:r>
    </w:p>
    <w:p w14:paraId="43BF3C4C"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1A790747"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在</w:t>
      </w:r>
      <w:r>
        <w:rPr>
          <w:rFonts w:ascii="AppleSystemUIFontBold" w:eastAsia=".PingFang SC" w:hAnsi="AppleSystemUIFontBold" w:cs="AppleSystemUIFontBold"/>
          <w:b/>
          <w:bCs/>
          <w:kern w:val="0"/>
        </w:rPr>
        <w:t xml:space="preserve"> Eclipse </w:t>
      </w:r>
      <w:r>
        <w:rPr>
          <w:rFonts w:ascii=".PingFang SC" w:eastAsia=".PingFang SC" w:hAnsi="AppleSystemUIFontBold" w:cs=".PingFang SC" w:hint="eastAsia"/>
          <w:kern w:val="0"/>
        </w:rPr>
        <w:t>中</w:t>
      </w:r>
      <w:r>
        <w:rPr>
          <w:rFonts w:ascii="AppleSystemUIFontBold" w:eastAsia=".PingFang SC" w:hAnsi="AppleSystemUIFontBold" w:cs="AppleSystemUIFontBold"/>
          <w:b/>
          <w:bCs/>
          <w:kern w:val="0"/>
        </w:rPr>
        <w:t xml:space="preserve"> import </w:t>
      </w:r>
      <w:r>
        <w:rPr>
          <w:rFonts w:ascii=".PingFang SC" w:eastAsia=".PingFang SC" w:hAnsi="AppleSystemUIFontBold" w:cs=".PingFang SC" w:hint="eastAsia"/>
          <w:kern w:val="0"/>
        </w:rPr>
        <w:t>工程之后出现：</w:t>
      </w:r>
      <w:r>
        <w:rPr>
          <w:rFonts w:ascii="AppleSystemUIFontBoldItalic" w:eastAsia=".PingFang SC" w:hAnsi="AppleSystemUIFontBoldItalic" w:cs="AppleSystemUIFontBoldItalic"/>
          <w:b/>
          <w:bCs/>
          <w:i/>
          <w:iCs/>
          <w:kern w:val="0"/>
        </w:rPr>
        <w:t xml:space="preserve">Type </w:t>
      </w:r>
      <w:proofErr w:type="spellStart"/>
      <w:r>
        <w:rPr>
          <w:rFonts w:ascii="AppleSystemUIFontBoldItalic" w:eastAsia=".PingFang SC" w:hAnsi="AppleSystemUIFontBoldItalic" w:cs="AppleSystemUIFontBoldItalic"/>
          <w:b/>
          <w:bCs/>
          <w:i/>
          <w:iCs/>
          <w:kern w:val="0"/>
        </w:rPr>
        <w:t>CallbackContext</w:t>
      </w:r>
      <w:proofErr w:type="spellEnd"/>
      <w:r>
        <w:rPr>
          <w:rFonts w:ascii="AppleSystemUIFontBoldItalic" w:eastAsia=".PingFang SC" w:hAnsi="AppleSystemUIFontBoldItalic" w:cs="AppleSystemUIFontBoldItalic"/>
          <w:b/>
          <w:bCs/>
          <w:i/>
          <w:iCs/>
          <w:kern w:val="0"/>
        </w:rPr>
        <w:t xml:space="preserve"> cannot be resolved to a type</w:t>
      </w:r>
    </w:p>
    <w:p w14:paraId="3018F633"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Bold" w:cs=".PingFang SC" w:hint="eastAsia"/>
          <w:kern w:val="0"/>
        </w:rPr>
        <w:t>右键单击工程名</w:t>
      </w:r>
      <w:r>
        <w:rPr>
          <w:rFonts w:ascii="AppleSystemUIFont" w:eastAsia=".PingFang SC" w:hAnsi="AppleSystemUIFont" w:cs="AppleSystemUIFont"/>
          <w:kern w:val="0"/>
        </w:rPr>
        <w:t xml:space="preserve"> -&gt; Build Path -&gt; </w:t>
      </w:r>
      <w:proofErr w:type="spellStart"/>
      <w:r>
        <w:rPr>
          <w:rFonts w:ascii="AppleSystemUIFont" w:eastAsia=".PingFang SC" w:hAnsi="AppleSystemUIFont" w:cs="AppleSystemUIFont"/>
          <w:kern w:val="0"/>
        </w:rPr>
        <w:t>Config</w:t>
      </w:r>
      <w:proofErr w:type="spellEnd"/>
      <w:r>
        <w:rPr>
          <w:rFonts w:ascii="AppleSystemUIFont" w:eastAsia=".PingFang SC" w:hAnsi="AppleSystemUIFont" w:cs="AppleSystemUIFont"/>
          <w:kern w:val="0"/>
        </w:rPr>
        <w:t xml:space="preserve"> Build Path -&gt; Projects -&gt; </w:t>
      </w:r>
      <w:r>
        <w:rPr>
          <w:rFonts w:ascii=".PingFang SC" w:eastAsia=".PingFang SC" w:hAnsi="AppleSystemUIFont" w:cs=".PingFang SC" w:hint="eastAsia"/>
          <w:kern w:val="0"/>
        </w:rPr>
        <w:t>选中工程名称</w:t>
      </w:r>
      <w:r>
        <w:rPr>
          <w:rFonts w:ascii="AppleSystemUIFont" w:eastAsia=".PingFang SC" w:hAnsi="AppleSystemUIFont" w:cs="AppleSystemUIFont"/>
          <w:kern w:val="0"/>
        </w:rPr>
        <w:t xml:space="preserve"> -&gt; </w:t>
      </w:r>
      <w:proofErr w:type="spellStart"/>
      <w:r>
        <w:rPr>
          <w:rFonts w:ascii="AppleSystemUIFont" w:eastAsia=".PingFang SC" w:hAnsi="AppleSystemUIFont" w:cs="AppleSystemUIFont"/>
          <w:kern w:val="0"/>
        </w:rPr>
        <w:t>CordovaLib</w:t>
      </w:r>
      <w:proofErr w:type="spellEnd"/>
      <w:r>
        <w:rPr>
          <w:rFonts w:ascii="AppleSystemUIFont" w:eastAsia=".PingFang SC" w:hAnsi="AppleSystemUIFont" w:cs="AppleSystemUIFont"/>
          <w:kern w:val="0"/>
        </w:rPr>
        <w:t xml:space="preserve"> -&gt; </w:t>
      </w:r>
      <w:r>
        <w:rPr>
          <w:rFonts w:ascii=".PingFang SC" w:eastAsia=".PingFang SC" w:hAnsi="AppleSystemUIFont" w:cs=".PingFang SC" w:hint="eastAsia"/>
          <w:kern w:val="0"/>
        </w:rPr>
        <w:t>点击</w:t>
      </w:r>
      <w:r>
        <w:rPr>
          <w:rFonts w:ascii="AppleSystemUIFont" w:eastAsia=".PingFang SC" w:hAnsi="AppleSystemUIFont" w:cs="AppleSystemUIFont"/>
          <w:kern w:val="0"/>
        </w:rPr>
        <w:t xml:space="preserve"> add</w:t>
      </w:r>
      <w:r>
        <w:rPr>
          <w:rFonts w:ascii=".PingFang SC" w:eastAsia=".PingFang SC" w:hAnsi="AppleSystemUIFont" w:cs=".PingFang SC" w:hint="eastAsia"/>
          <w:kern w:val="0"/>
        </w:rPr>
        <w:t>。</w:t>
      </w:r>
    </w:p>
    <w:p w14:paraId="48A9E056"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38102CF8"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无法获取到</w:t>
      </w:r>
      <w:r>
        <w:rPr>
          <w:rFonts w:ascii="AppleSystemUIFontBold" w:eastAsia=".PingFang SC" w:hAnsi="AppleSystemUIFontBold" w:cs="AppleSystemUIFontBold"/>
          <w:b/>
          <w:bCs/>
          <w:kern w:val="0"/>
        </w:rPr>
        <w:t xml:space="preserve"> Registration Id</w:t>
      </w:r>
    </w:p>
    <w:p w14:paraId="5F99E4E2"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Bold" w:cs=".PingFang SC" w:hint="eastAsia"/>
          <w:kern w:val="0"/>
        </w:rPr>
        <w:t>检查</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AppKey</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和应用包名是否对应、是否调用了</w:t>
      </w:r>
      <w:r>
        <w:rPr>
          <w:rFonts w:ascii="AppleSystemUIFont" w:eastAsia=".PingFang SC" w:hAnsi="AppleSystemUIFont" w:cs="AppleSystemUIFont"/>
          <w:kern w:val="0"/>
        </w:rPr>
        <w:t> </w:t>
      </w:r>
      <w:proofErr w:type="spellStart"/>
      <w:r>
        <w:rPr>
          <w:rFonts w:ascii="AppleSystemUIFont" w:eastAsia=".PingFang SC" w:hAnsi="AppleSystemUIFont" w:cs="AppleSystemUIFont"/>
          <w:kern w:val="0"/>
        </w:rPr>
        <w:t>init</w:t>
      </w:r>
      <w:proofErr w:type="spellEnd"/>
      <w:r>
        <w:rPr>
          <w:rFonts w:ascii="AppleSystemUIFont" w:eastAsia=".PingFang SC" w:hAnsi="AppleSystemUIFont" w:cs="AppleSystemUIFont"/>
          <w:kern w:val="0"/>
        </w:rPr>
        <w:t> </w:t>
      </w:r>
      <w:r>
        <w:rPr>
          <w:rFonts w:ascii=".PingFang SC" w:eastAsia=".PingFang SC" w:hAnsi="AppleSystemUIFont" w:cs=".PingFang SC" w:hint="eastAsia"/>
          <w:kern w:val="0"/>
        </w:rPr>
        <w:t>方法。</w:t>
      </w:r>
    </w:p>
    <w:p w14:paraId="2DEE942F"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34B79FFF"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如何自定义通知声音？</w:t>
      </w:r>
    </w:p>
    <w:p w14:paraId="0381DA13"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AppleSystemUIFont" w:eastAsia=".PingFang SC" w:hAnsi="AppleSystemUIFont" w:cs="AppleSystemUIFont"/>
          <w:kern w:val="0"/>
        </w:rPr>
        <w:t xml:space="preserve">Android </w:t>
      </w:r>
      <w:r>
        <w:rPr>
          <w:rFonts w:ascii=".PingFang SC" w:eastAsia=".PingFang SC" w:hAnsi="AppleSystemUIFont" w:cs=".PingFang SC" w:hint="eastAsia"/>
          <w:kern w:val="0"/>
        </w:rPr>
        <w:t>因为各</w:t>
      </w:r>
      <w:r>
        <w:rPr>
          <w:rFonts w:ascii="AppleSystemUIFont" w:eastAsia=".PingFang SC" w:hAnsi="AppleSystemUIFont" w:cs="AppleSystemUIFont"/>
          <w:kern w:val="0"/>
        </w:rPr>
        <w:t xml:space="preserve"> Rom </w:t>
      </w:r>
      <w:r>
        <w:rPr>
          <w:rFonts w:ascii=".PingFang SC" w:eastAsia=".PingFang SC" w:hAnsi="AppleSystemUIFont" w:cs=".PingFang SC" w:hint="eastAsia"/>
          <w:kern w:val="0"/>
        </w:rPr>
        <w:t>的高度定制化，不像</w:t>
      </w:r>
      <w:r>
        <w:rPr>
          <w:rFonts w:ascii="AppleSystemUIFont" w:eastAsia=".PingFang SC" w:hAnsi="AppleSystemUIFont" w:cs="AppleSystemUIFont"/>
          <w:kern w:val="0"/>
        </w:rPr>
        <w:t xml:space="preserve"> iOS </w:t>
      </w:r>
      <w:r>
        <w:rPr>
          <w:rFonts w:ascii=".PingFang SC" w:eastAsia=".PingFang SC" w:hAnsi="AppleSystemUIFont" w:cs=".PingFang SC" w:hint="eastAsia"/>
          <w:kern w:val="0"/>
        </w:rPr>
        <w:t>一样能有一个统一的管理，如果在</w:t>
      </w:r>
      <w:r>
        <w:rPr>
          <w:rFonts w:ascii="AppleSystemUIFont" w:eastAsia=".PingFang SC" w:hAnsi="AppleSystemUIFont" w:cs="AppleSystemUIFont"/>
          <w:kern w:val="0"/>
        </w:rPr>
        <w:t xml:space="preserve"> Android </w:t>
      </w:r>
      <w:r>
        <w:rPr>
          <w:rFonts w:ascii=".PingFang SC" w:eastAsia=".PingFang SC" w:hAnsi="AppleSystemUIFont" w:cs=".PingFang SC" w:hint="eastAsia"/>
          <w:kern w:val="0"/>
        </w:rPr>
        <w:t>中想自定义通知铃声，推荐通过</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JPush</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推送自定义</w:t>
      </w:r>
      <w:r>
        <w:rPr>
          <w:rFonts w:ascii="AppleSystemUIFont" w:eastAsia=".PingFang SC" w:hAnsi="AppleSystemUIFont" w:cs="AppleSystemUIFont"/>
          <w:kern w:val="0"/>
        </w:rPr>
        <w:t xml:space="preserve"> </w:t>
      </w:r>
      <w:r>
        <w:rPr>
          <w:rFonts w:ascii=".PingFang SC" w:eastAsia=".PingFang SC" w:hAnsi="AppleSystemUIFont" w:cs=".PingFang SC" w:hint="eastAsia"/>
          <w:kern w:val="0"/>
        </w:rPr>
        <w:t>消息，之后在</w:t>
      </w:r>
      <w:r>
        <w:rPr>
          <w:rFonts w:ascii="AppleSystemUIFont" w:eastAsia=".PingFang SC" w:hAnsi="AppleSystemUIFont" w:cs="AppleSystemUIFont"/>
          <w:kern w:val="0"/>
        </w:rPr>
        <w:t> </w:t>
      </w:r>
      <w:proofErr w:type="spellStart"/>
      <w:r>
        <w:rPr>
          <w:rFonts w:ascii="AppleSystemUIFont" w:eastAsia=".PingFang SC" w:hAnsi="AppleSystemUIFont" w:cs="AppleSystemUIFont"/>
          <w:kern w:val="0"/>
        </w:rPr>
        <w:t>jpush.receiveMessage</w:t>
      </w:r>
      <w:proofErr w:type="spellEnd"/>
      <w:r>
        <w:rPr>
          <w:rFonts w:ascii="AppleSystemUIFont" w:eastAsia=".PingFang SC" w:hAnsi="AppleSystemUIFont" w:cs="AppleSystemUIFont"/>
          <w:kern w:val="0"/>
        </w:rPr>
        <w:t> </w:t>
      </w:r>
      <w:r>
        <w:rPr>
          <w:rFonts w:ascii=".PingFang SC" w:eastAsia=".PingFang SC" w:hAnsi="AppleSystemUIFont" w:cs=".PingFang SC" w:hint="eastAsia"/>
          <w:kern w:val="0"/>
        </w:rPr>
        <w:t>事件监听中通过</w:t>
      </w:r>
      <w:r>
        <w:rPr>
          <w:rFonts w:ascii="AppleSystemUIFont" w:eastAsia=".PingFang SC" w:hAnsi="AppleSystemUIFont" w:cs="AppleSystemUIFont"/>
          <w:kern w:val="0"/>
        </w:rPr>
        <w:t> </w:t>
      </w:r>
      <w:hyperlink r:id="rId6" w:history="1">
        <w:r>
          <w:rPr>
            <w:rFonts w:ascii="AppleSystemUIFont" w:eastAsia=".PingFang SC" w:hAnsi="AppleSystemUIFont" w:cs="AppleSystemUIFont"/>
            <w:color w:val="DCA10D"/>
            <w:kern w:val="0"/>
          </w:rPr>
          <w:t>Cordova Local-Notification Plugin</w:t>
        </w:r>
      </w:hyperlink>
      <w:r>
        <w:rPr>
          <w:rFonts w:ascii="AppleSystemUIFont" w:eastAsia=".PingFang SC" w:hAnsi="AppleSystemUIFont" w:cs="AppleSystemUIFont"/>
          <w:kern w:val="0"/>
        </w:rPr>
        <w:t> </w:t>
      </w:r>
      <w:r>
        <w:rPr>
          <w:rFonts w:ascii=".PingFang SC" w:eastAsia=".PingFang SC" w:hAnsi="AppleSystemUIFont" w:cs=".PingFang SC" w:hint="eastAsia"/>
          <w:kern w:val="0"/>
        </w:rPr>
        <w:t>触发通知，再配合</w:t>
      </w:r>
      <w:r>
        <w:rPr>
          <w:rFonts w:ascii="AppleSystemUIFont" w:eastAsia=".PingFang SC" w:hAnsi="AppleSystemUIFont" w:cs="AppleSystemUIFont"/>
          <w:kern w:val="0"/>
        </w:rPr>
        <w:t> </w:t>
      </w:r>
      <w:hyperlink r:id="rId7" w:history="1">
        <w:r>
          <w:rPr>
            <w:rFonts w:ascii="AppleSystemUIFont" w:eastAsia=".PingFang SC" w:hAnsi="AppleSystemUIFont" w:cs="AppleSystemUIFont"/>
            <w:color w:val="DCA10D"/>
            <w:kern w:val="0"/>
          </w:rPr>
          <w:t>Cordova Background Plugin</w:t>
        </w:r>
      </w:hyperlink>
      <w:r>
        <w:rPr>
          <w:rFonts w:ascii="AppleSystemUIFont" w:eastAsia=".PingFang SC" w:hAnsi="AppleSystemUIFont" w:cs="AppleSystemUIFont"/>
          <w:kern w:val="0"/>
        </w:rPr>
        <w:t> </w:t>
      </w:r>
      <w:r>
        <w:rPr>
          <w:rFonts w:ascii=".PingFang SC" w:eastAsia=".PingFang SC" w:hAnsi="AppleSystemUIFont" w:cs=".PingFang SC" w:hint="eastAsia"/>
          <w:kern w:val="0"/>
        </w:rPr>
        <w:t>插件保证应用的后台运行。</w:t>
      </w:r>
    </w:p>
    <w:p w14:paraId="2797B59D"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021F100C"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如何让通知内容像</w:t>
      </w:r>
      <w:r>
        <w:rPr>
          <w:rFonts w:ascii="AppleSystemUIFontBold" w:eastAsia=".PingFang SC" w:hAnsi="AppleSystemUIFontBold" w:cs="AppleSystemUIFontBold"/>
          <w:b/>
          <w:bCs/>
          <w:kern w:val="0"/>
        </w:rPr>
        <w:t xml:space="preserve"> iOS </w:t>
      </w:r>
      <w:r>
        <w:rPr>
          <w:rFonts w:ascii=".PingFang SC" w:eastAsia=".PingFang SC" w:hAnsi="AppleSystemUIFontBold" w:cs=".PingFang SC" w:hint="eastAsia"/>
          <w:kern w:val="0"/>
        </w:rPr>
        <w:t>一样自动换行展示？</w:t>
      </w:r>
    </w:p>
    <w:p w14:paraId="7CB73ED3"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hyperlink r:id="rId8" w:history="1">
        <w:r>
          <w:rPr>
            <w:rFonts w:ascii="AppleSystemUIFont" w:eastAsia=".PingFang SC" w:hAnsi="AppleSystemUIFont" w:cs="AppleSystemUIFont"/>
            <w:color w:val="DCA10D"/>
            <w:kern w:val="0"/>
          </w:rPr>
          <w:t>#267</w:t>
        </w:r>
      </w:hyperlink>
    </w:p>
    <w:p w14:paraId="1CF213C7"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0DED6BB9"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关闭</w:t>
      </w:r>
      <w:r>
        <w:rPr>
          <w:rFonts w:ascii="AppleSystemUIFontBold" w:eastAsia=".PingFang SC" w:hAnsi="AppleSystemUIFontBold" w:cs="AppleSystemUIFontBold"/>
          <w:b/>
          <w:bCs/>
          <w:kern w:val="0"/>
        </w:rPr>
        <w:t xml:space="preserve"> App </w:t>
      </w:r>
      <w:r>
        <w:rPr>
          <w:rFonts w:ascii=".PingFang SC" w:eastAsia=".PingFang SC" w:hAnsi="AppleSystemUIFontBold" w:cs=".PingFang SC" w:hint="eastAsia"/>
          <w:kern w:val="0"/>
        </w:rPr>
        <w:t>后收不到通知</w:t>
      </w:r>
    </w:p>
    <w:p w14:paraId="684A550C"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AppleSystemUIFont" w:eastAsia=".PingFang SC" w:hAnsi="AppleSystemUIFont" w:cs="AppleSystemUIFont"/>
          <w:kern w:val="0"/>
        </w:rPr>
        <w:t xml:space="preserve">Android </w:t>
      </w:r>
      <w:r>
        <w:rPr>
          <w:rFonts w:ascii=".PingFang SC" w:eastAsia=".PingFang SC" w:hAnsi="AppleSystemUIFont" w:cs=".PingFang SC" w:hint="eastAsia"/>
          <w:kern w:val="0"/>
        </w:rPr>
        <w:t>的推送通过长连接的方式实现，只有在保持连接的情况下才能收到通知。而有的第三方</w:t>
      </w:r>
      <w:r>
        <w:rPr>
          <w:rFonts w:ascii="AppleSystemUIFont" w:eastAsia=".PingFang SC" w:hAnsi="AppleSystemUIFont" w:cs="AppleSystemUIFont"/>
          <w:kern w:val="0"/>
        </w:rPr>
        <w:t xml:space="preserve"> ROM </w:t>
      </w:r>
      <w:r>
        <w:rPr>
          <w:rFonts w:ascii=".PingFang SC" w:eastAsia=".PingFang SC" w:hAnsi="AppleSystemUIFont" w:cs=".PingFang SC" w:hint="eastAsia"/>
          <w:kern w:val="0"/>
        </w:rPr>
        <w:t>会限制一般应用服务的自启动，也就是在退出应用后，应用的所有服务均被杀死，且无法自启动，所以就会收不到通知。</w:t>
      </w:r>
    </w:p>
    <w:p w14:paraId="06AD9A16"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 w:cs=".PingFang SC" w:hint="eastAsia"/>
          <w:kern w:val="0"/>
        </w:rPr>
        <w:t>目前</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JPush</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是做了应用互相拉起机制的，也就是当用户打开其他集成了</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JPush</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的应用时，你的应用也能同时收到推送消息。</w:t>
      </w:r>
    </w:p>
    <w:p w14:paraId="4CFCE09C"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 w:cs=".PingFang SC" w:hint="eastAsia"/>
          <w:kern w:val="0"/>
        </w:rPr>
        <w:t>如果你的应用希望随时都能收到推送，官方推荐是通过文案的方式引导用户在设置中允许你的应用能够自启动，常见机型的设置方法可以参考</w:t>
      </w:r>
      <w:r>
        <w:rPr>
          <w:rFonts w:ascii=".PingFang SC" w:eastAsia=".PingFang SC" w:hAnsi="AppleSystemUIFont" w:cs=".PingFang SC"/>
          <w:kern w:val="0"/>
        </w:rPr>
        <w:fldChar w:fldCharType="begin"/>
      </w:r>
      <w:r>
        <w:rPr>
          <w:rFonts w:ascii=".PingFang SC" w:eastAsia=".PingFang SC" w:hAnsi="AppleSystemUIFont" w:cs=".PingFang SC"/>
          <w:kern w:val="0"/>
        </w:rPr>
        <w:instrText>HYPERLINK "https://docs.jiguang.cn/jpush/client/Android/android_faq/#_2"</w:instrText>
      </w:r>
      <w:r>
        <w:rPr>
          <w:rFonts w:ascii=".PingFang SC" w:eastAsia=".PingFang SC" w:hAnsi="AppleSystemUIFont" w:cs=".PingFang SC"/>
          <w:kern w:val="0"/>
        </w:rPr>
      </w:r>
      <w:r>
        <w:rPr>
          <w:rFonts w:ascii=".PingFang SC" w:eastAsia=".PingFang SC" w:hAnsi="AppleSystemUIFont" w:cs=".PingFang SC"/>
          <w:kern w:val="0"/>
        </w:rPr>
        <w:fldChar w:fldCharType="separate"/>
      </w:r>
      <w:r>
        <w:rPr>
          <w:rFonts w:ascii=".PingFang SC" w:eastAsia=".PingFang SC" w:hAnsi="AppleSystemUIFont" w:cs=".PingFang SC" w:hint="eastAsia"/>
          <w:color w:val="DCA10D"/>
          <w:kern w:val="0"/>
        </w:rPr>
        <w:t>这里</w:t>
      </w:r>
      <w:r>
        <w:rPr>
          <w:rFonts w:ascii=".PingFang SC" w:eastAsia=".PingFang SC" w:hAnsi="AppleSystemUIFont" w:cs=".PingFang SC"/>
          <w:kern w:val="0"/>
        </w:rPr>
        <w:fldChar w:fldCharType="end"/>
      </w:r>
      <w:r>
        <w:rPr>
          <w:rFonts w:ascii=".PingFang SC" w:eastAsia=".PingFang SC" w:hAnsi="AppleSystemUIFont" w:cs=".PingFang SC" w:hint="eastAsia"/>
          <w:kern w:val="0"/>
        </w:rPr>
        <w:t>。</w:t>
      </w:r>
    </w:p>
    <w:p w14:paraId="1C41975E"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 w:cs=".PingFang SC" w:hint="eastAsia"/>
          <w:kern w:val="0"/>
        </w:rPr>
        <w:t>或者自己实现应用保活，网上有很多相关文章（不推荐）。</w:t>
      </w:r>
    </w:p>
    <w:p w14:paraId="1B58AAB2"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 w:cs=".PingFang SC" w:hint="eastAsia"/>
          <w:kern w:val="0"/>
        </w:rPr>
        <w:t>为什么</w:t>
      </w:r>
      <w:r>
        <w:rPr>
          <w:rFonts w:ascii="AppleSystemUIFont" w:eastAsia=".PingFang SC" w:hAnsi="AppleSystemUIFont" w:cs="AppleSystemUIFont"/>
          <w:kern w:val="0"/>
        </w:rPr>
        <w:t xml:space="preserve"> QQ</w:t>
      </w:r>
      <w:r>
        <w:rPr>
          <w:rFonts w:ascii=".PingFang SC" w:eastAsia=".PingFang SC" w:hAnsi="AppleSystemUIFont" w:cs=".PingFang SC" w:hint="eastAsia"/>
          <w:kern w:val="0"/>
        </w:rPr>
        <w:t>、微信之类的应用退出后还能够收到通知？因为这些大厂应用，手机厂商默认都会加入自启动白名单中，也不会在应用退出后杀死它们的相关服务。</w:t>
      </w:r>
      <w:r>
        <w:rPr>
          <w:rFonts w:ascii="AppleSystemUIFont" w:eastAsia=".PingFang SC" w:hAnsi="AppleSystemUIFont" w:cs="AppleSystemUIFont"/>
          <w:kern w:val="0"/>
        </w:rPr>
        <w:t xml:space="preserve"> </w:t>
      </w:r>
      <w:r>
        <w:rPr>
          <w:rFonts w:ascii=".PingFang SC" w:eastAsia=".PingFang SC" w:hAnsi="AppleSystemUIFont" w:cs=".PingFang SC" w:hint="eastAsia"/>
          <w:kern w:val="0"/>
        </w:rPr>
        <w:t>如果你多加留意，就会发现非大厂的应用如果你一段时间不用都是收不到推送的。</w:t>
      </w:r>
    </w:p>
    <w:p w14:paraId="33993553"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179F6FA5"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AppleSystemUIFontBold" w:eastAsia=".PingFang SC" w:hAnsi="AppleSystemUIFontBold" w:cs="AppleSystemUIFontBold"/>
          <w:b/>
          <w:bCs/>
          <w:kern w:val="0"/>
        </w:rPr>
        <w:t>iOS</w:t>
      </w:r>
    </w:p>
    <w:p w14:paraId="5A8AD326"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1AD33A37"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roofErr w:type="spellStart"/>
      <w:r>
        <w:rPr>
          <w:rFonts w:ascii="AppleSystemUIFontBold" w:eastAsia=".PingFang SC" w:hAnsi="AppleSystemUIFontBold" w:cs="AppleSystemUIFontBold"/>
          <w:b/>
          <w:bCs/>
          <w:kern w:val="0"/>
        </w:rPr>
        <w:t>XCode</w:t>
      </w:r>
      <w:proofErr w:type="spellEnd"/>
      <w:r>
        <w:rPr>
          <w:rFonts w:ascii="AppleSystemUIFontBold" w:eastAsia=".PingFang SC" w:hAnsi="AppleSystemUIFontBold" w:cs="AppleSystemUIFontBold"/>
          <w:b/>
          <w:bCs/>
          <w:kern w:val="0"/>
        </w:rPr>
        <w:t xml:space="preserve"> 10 </w:t>
      </w:r>
      <w:r>
        <w:rPr>
          <w:rFonts w:ascii=".PingFang SC" w:eastAsia=".PingFang SC" w:hAnsi="AppleSystemUIFontBold" w:cs=".PingFang SC" w:hint="eastAsia"/>
          <w:kern w:val="0"/>
        </w:rPr>
        <w:t>收不到推送怎么办？</w:t>
      </w:r>
    </w:p>
    <w:p w14:paraId="346D088D"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Bold" w:cs=".PingFang SC" w:hint="eastAsia"/>
          <w:kern w:val="0"/>
        </w:rPr>
        <w:lastRenderedPageBreak/>
        <w:t>打开</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xcode</w:t>
      </w:r>
      <w:proofErr w:type="spellEnd"/>
      <w:r>
        <w:rPr>
          <w:rFonts w:ascii="AppleSystemUIFont" w:eastAsia=".PingFang SC" w:hAnsi="AppleSystemUIFont" w:cs="AppleSystemUIFont"/>
          <w:kern w:val="0"/>
        </w:rPr>
        <w:t xml:space="preserve"> -&gt; file -&gt; </w:t>
      </w:r>
      <w:proofErr w:type="spellStart"/>
      <w:r>
        <w:rPr>
          <w:rFonts w:ascii="AppleSystemUIFont" w:eastAsia=".PingFang SC" w:hAnsi="AppleSystemUIFont" w:cs="AppleSystemUIFont"/>
          <w:kern w:val="0"/>
        </w:rPr>
        <w:t>WorkSpace</w:t>
      </w:r>
      <w:proofErr w:type="spellEnd"/>
      <w:r>
        <w:rPr>
          <w:rFonts w:ascii="AppleSystemUIFont" w:eastAsia=".PingFang SC" w:hAnsi="AppleSystemUIFont" w:cs="AppleSystemUIFont"/>
          <w:kern w:val="0"/>
        </w:rPr>
        <w:t xml:space="preserve"> Settings… -&gt; Build System </w:t>
      </w:r>
      <w:r>
        <w:rPr>
          <w:rFonts w:ascii=".PingFang SC" w:eastAsia=".PingFang SC" w:hAnsi="AppleSystemUIFont" w:cs=".PingFang SC" w:hint="eastAsia"/>
          <w:kern w:val="0"/>
        </w:rPr>
        <w:t>改成</w:t>
      </w:r>
      <w:r>
        <w:rPr>
          <w:rFonts w:ascii="AppleSystemUIFont" w:eastAsia=".PingFang SC" w:hAnsi="AppleSystemUIFont" w:cs="AppleSystemUIFont"/>
          <w:kern w:val="0"/>
        </w:rPr>
        <w:t xml:space="preserve"> Legacy Build System </w:t>
      </w:r>
      <w:r>
        <w:rPr>
          <w:rFonts w:ascii=".PingFang SC" w:eastAsia=".PingFang SC" w:hAnsi="AppleSystemUIFont" w:cs=".PingFang SC" w:hint="eastAsia"/>
          <w:kern w:val="0"/>
        </w:rPr>
        <w:t>然后卸载</w:t>
      </w:r>
      <w:r>
        <w:rPr>
          <w:rFonts w:ascii="AppleSystemUIFont" w:eastAsia=".PingFang SC" w:hAnsi="AppleSystemUIFont" w:cs="AppleSystemUIFont"/>
          <w:kern w:val="0"/>
        </w:rPr>
        <w:t xml:space="preserve"> App </w:t>
      </w:r>
      <w:r>
        <w:rPr>
          <w:rFonts w:ascii=".PingFang SC" w:eastAsia=".PingFang SC" w:hAnsi="AppleSystemUIFont" w:cs=".PingFang SC" w:hint="eastAsia"/>
          <w:kern w:val="0"/>
        </w:rPr>
        <w:t>重新运行。</w:t>
      </w:r>
    </w:p>
    <w:p w14:paraId="55EDE861"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22F8C54E"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打包时遇到</w:t>
      </w:r>
      <w:r>
        <w:rPr>
          <w:rFonts w:ascii="AppleSystemUIFontBold" w:eastAsia=".PingFang SC" w:hAnsi="AppleSystemUIFontBold" w:cs="AppleSystemUIFontBold"/>
          <w:b/>
          <w:bCs/>
          <w:kern w:val="0"/>
        </w:rPr>
        <w:t xml:space="preserve"> i386 </w:t>
      </w:r>
      <w:r>
        <w:rPr>
          <w:rFonts w:ascii=".PingFang SC" w:eastAsia=".PingFang SC" w:hAnsi="AppleSystemUIFontBold" w:cs=".PingFang SC" w:hint="eastAsia"/>
          <w:kern w:val="0"/>
        </w:rPr>
        <w:t>打包失败怎么办？</w:t>
      </w:r>
    </w:p>
    <w:p w14:paraId="3CB602AD"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roofErr w:type="spellStart"/>
      <w:r>
        <w:rPr>
          <w:rFonts w:ascii="AppleSystemUIFont" w:eastAsia=".PingFang SC" w:hAnsi="AppleSystemUIFont" w:cs="AppleSystemUIFont"/>
          <w:kern w:val="0"/>
        </w:rPr>
        <w:t>cordova</w:t>
      </w:r>
      <w:proofErr w:type="spellEnd"/>
      <w:r>
        <w:rPr>
          <w:rFonts w:ascii="AppleSystemUIFont" w:eastAsia=".PingFang SC" w:hAnsi="AppleSystemUIFont" w:cs="AppleSystemUIFont"/>
          <w:kern w:val="0"/>
        </w:rPr>
        <w:t xml:space="preserve"> platform update </w:t>
      </w:r>
      <w:proofErr w:type="spellStart"/>
      <w:r>
        <w:rPr>
          <w:rFonts w:ascii="AppleSystemUIFont" w:eastAsia=".PingFang SC" w:hAnsi="AppleSystemUIFont" w:cs="AppleSystemUIFont"/>
          <w:kern w:val="0"/>
        </w:rPr>
        <w:t>ios</w:t>
      </w:r>
      <w:proofErr w:type="spellEnd"/>
    </w:p>
    <w:p w14:paraId="2D91694F"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3E81D9F6"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roofErr w:type="spellStart"/>
      <w:r>
        <w:rPr>
          <w:rFonts w:ascii="AppleSystemUIFontBold" w:eastAsia=".PingFang SC" w:hAnsi="AppleSystemUIFontBold" w:cs="AppleSystemUIFontBold"/>
          <w:b/>
          <w:bCs/>
          <w:kern w:val="0"/>
        </w:rPr>
        <w:t>PushConfig.plist</w:t>
      </w:r>
      <w:proofErr w:type="spellEnd"/>
      <w:r>
        <w:rPr>
          <w:rFonts w:ascii="AppleSystemUIFontBold" w:eastAsia=".PingFang SC" w:hAnsi="AppleSystemUIFontBold" w:cs="AppleSystemUIFontBold"/>
          <w:b/>
          <w:bCs/>
          <w:kern w:val="0"/>
        </w:rPr>
        <w:t xml:space="preserve"> </w:t>
      </w:r>
      <w:r>
        <w:rPr>
          <w:rFonts w:ascii=".PingFang SC" w:eastAsia=".PingFang SC" w:hAnsi="AppleSystemUIFontBold" w:cs=".PingFang SC" w:hint="eastAsia"/>
          <w:kern w:val="0"/>
        </w:rPr>
        <w:t>文件中的字段都是什么意思？</w:t>
      </w:r>
    </w:p>
    <w:p w14:paraId="1693792D" w14:textId="77777777" w:rsidR="00DB50CB" w:rsidRDefault="00DB50CB" w:rsidP="00DB50CB">
      <w:pPr>
        <w:widowControl/>
        <w:numPr>
          <w:ilvl w:val="0"/>
          <w:numId w:val="1"/>
        </w:numPr>
        <w:autoSpaceDE w:val="0"/>
        <w:autoSpaceDN w:val="0"/>
        <w:adjustRightInd w:val="0"/>
        <w:ind w:left="0" w:firstLine="0"/>
        <w:jc w:val="left"/>
        <w:rPr>
          <w:rFonts w:ascii="AppleSystemUIFont" w:eastAsia=".PingFang SC" w:hAnsi="AppleSystemUIFont" w:cs="AppleSystemUIFont"/>
          <w:kern w:val="0"/>
        </w:rPr>
      </w:pPr>
      <w:proofErr w:type="spellStart"/>
      <w:r>
        <w:rPr>
          <w:rFonts w:ascii="AppleSystemUIFont" w:eastAsia=".PingFang SC" w:hAnsi="AppleSystemUIFont" w:cs="AppleSystemUIFont"/>
          <w:kern w:val="0"/>
        </w:rPr>
        <w:t>Appkey</w:t>
      </w:r>
      <w:proofErr w:type="spellEnd"/>
      <w:r>
        <w:rPr>
          <w:rFonts w:ascii=".PingFang SC" w:eastAsia=".PingFang SC" w:hAnsi="AppleSystemUIFont" w:cs=".PingFang SC" w:hint="eastAsia"/>
          <w:kern w:val="0"/>
        </w:rPr>
        <w:t>：应用标识。</w:t>
      </w:r>
    </w:p>
    <w:p w14:paraId="329C7FC7" w14:textId="77777777" w:rsidR="00DB50CB" w:rsidRDefault="00DB50CB" w:rsidP="00DB50CB">
      <w:pPr>
        <w:widowControl/>
        <w:numPr>
          <w:ilvl w:val="0"/>
          <w:numId w:val="1"/>
        </w:numPr>
        <w:autoSpaceDE w:val="0"/>
        <w:autoSpaceDN w:val="0"/>
        <w:adjustRightInd w:val="0"/>
        <w:ind w:left="0" w:firstLine="0"/>
        <w:jc w:val="left"/>
        <w:rPr>
          <w:rFonts w:ascii="AppleSystemUIFont" w:eastAsia=".PingFang SC" w:hAnsi="AppleSystemUIFont" w:cs="AppleSystemUIFont"/>
          <w:kern w:val="0"/>
        </w:rPr>
      </w:pPr>
      <w:r>
        <w:rPr>
          <w:rFonts w:ascii="AppleSystemUIFont" w:eastAsia=".PingFang SC" w:hAnsi="AppleSystemUIFont" w:cs="AppleSystemUIFont"/>
          <w:kern w:val="0"/>
        </w:rPr>
        <w:t>Channel</w:t>
      </w:r>
      <w:r>
        <w:rPr>
          <w:rFonts w:ascii=".PingFang SC" w:eastAsia=".PingFang SC" w:hAnsi="AppleSystemUIFont" w:cs=".PingFang SC" w:hint="eastAsia"/>
          <w:kern w:val="0"/>
        </w:rPr>
        <w:t>：渠道标识。</w:t>
      </w:r>
    </w:p>
    <w:p w14:paraId="38DEB342" w14:textId="77777777" w:rsidR="00DB50CB" w:rsidRDefault="00DB50CB" w:rsidP="00DB50CB">
      <w:pPr>
        <w:widowControl/>
        <w:numPr>
          <w:ilvl w:val="0"/>
          <w:numId w:val="1"/>
        </w:numPr>
        <w:autoSpaceDE w:val="0"/>
        <w:autoSpaceDN w:val="0"/>
        <w:adjustRightInd w:val="0"/>
        <w:ind w:left="0" w:firstLine="0"/>
        <w:jc w:val="left"/>
        <w:rPr>
          <w:rFonts w:ascii="AppleSystemUIFont" w:eastAsia=".PingFang SC" w:hAnsi="AppleSystemUIFont" w:cs="AppleSystemUIFont"/>
          <w:kern w:val="0"/>
        </w:rPr>
      </w:pPr>
      <w:proofErr w:type="spellStart"/>
      <w:r>
        <w:rPr>
          <w:rFonts w:ascii="AppleSystemUIFont" w:eastAsia=".PingFang SC" w:hAnsi="AppleSystemUIFont" w:cs="AppleSystemUIFont"/>
          <w:kern w:val="0"/>
        </w:rPr>
        <w:t>IsProduction</w:t>
      </w:r>
      <w:proofErr w:type="spellEnd"/>
      <w:r>
        <w:rPr>
          <w:rFonts w:ascii=".PingFang SC" w:eastAsia=".PingFang SC" w:hAnsi="AppleSystemUIFont" w:cs=".PingFang SC" w:hint="eastAsia"/>
          <w:kern w:val="0"/>
        </w:rPr>
        <w:t>：是否生产环境。</w:t>
      </w:r>
    </w:p>
    <w:p w14:paraId="528FCD22" w14:textId="77777777" w:rsidR="00DB50CB" w:rsidRDefault="00DB50CB" w:rsidP="00DB50CB">
      <w:pPr>
        <w:widowControl/>
        <w:numPr>
          <w:ilvl w:val="0"/>
          <w:numId w:val="1"/>
        </w:numPr>
        <w:autoSpaceDE w:val="0"/>
        <w:autoSpaceDN w:val="0"/>
        <w:adjustRightInd w:val="0"/>
        <w:ind w:left="0" w:firstLine="0"/>
        <w:jc w:val="left"/>
        <w:rPr>
          <w:rFonts w:ascii="AppleSystemUIFont" w:eastAsia=".PingFang SC" w:hAnsi="AppleSystemUIFont" w:cs="AppleSystemUIFont"/>
          <w:kern w:val="0"/>
        </w:rPr>
      </w:pPr>
      <w:proofErr w:type="spellStart"/>
      <w:r>
        <w:rPr>
          <w:rFonts w:ascii="AppleSystemUIFont" w:eastAsia=".PingFang SC" w:hAnsi="AppleSystemUIFont" w:cs="AppleSystemUIFont"/>
          <w:kern w:val="0"/>
        </w:rPr>
        <w:t>IsIDFA</w:t>
      </w:r>
      <w:proofErr w:type="spellEnd"/>
      <w:r>
        <w:rPr>
          <w:rFonts w:ascii=".PingFang SC" w:eastAsia=".PingFang SC" w:hAnsi="AppleSystemUIFont" w:cs=".PingFang SC" w:hint="eastAsia"/>
          <w:kern w:val="0"/>
        </w:rPr>
        <w:t>：是否使用</w:t>
      </w:r>
      <w:r>
        <w:rPr>
          <w:rFonts w:ascii="AppleSystemUIFont" w:eastAsia=".PingFang SC" w:hAnsi="AppleSystemUIFont" w:cs="AppleSystemUIFont"/>
          <w:kern w:val="0"/>
        </w:rPr>
        <w:t xml:space="preserve"> IDFA </w:t>
      </w:r>
      <w:r>
        <w:rPr>
          <w:rFonts w:ascii=".PingFang SC" w:eastAsia=".PingFang SC" w:hAnsi="AppleSystemUIFont" w:cs=".PingFang SC" w:hint="eastAsia"/>
          <w:kern w:val="0"/>
        </w:rPr>
        <w:t>启动</w:t>
      </w:r>
      <w:r>
        <w:rPr>
          <w:rFonts w:ascii="AppleSystemUIFont" w:eastAsia=".PingFang SC" w:hAnsi="AppleSystemUIFont" w:cs="AppleSystemUIFont"/>
          <w:kern w:val="0"/>
        </w:rPr>
        <w:t xml:space="preserve"> SDK</w:t>
      </w:r>
      <w:r>
        <w:rPr>
          <w:rFonts w:ascii=".PingFang SC" w:eastAsia=".PingFang SC" w:hAnsi="AppleSystemUIFont" w:cs=".PingFang SC" w:hint="eastAsia"/>
          <w:kern w:val="0"/>
        </w:rPr>
        <w:t>。</w:t>
      </w:r>
    </w:p>
    <w:p w14:paraId="71BD693D"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0A7B4BD7"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PingFang SC" w:eastAsia=".PingFang SC" w:hAnsi="AppleSystemUIFontBold" w:cs=".PingFang SC" w:hint="eastAsia"/>
          <w:kern w:val="0"/>
        </w:rPr>
        <w:t>刚集成完插件收不到推送怎么办？</w:t>
      </w:r>
    </w:p>
    <w:p w14:paraId="37192231"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Bold" w:cs=".PingFang SC" w:hint="eastAsia"/>
          <w:kern w:val="0"/>
        </w:rPr>
        <w:t>请首先按照正确方式再次配置证书、描述文件，具体可参考</w:t>
      </w:r>
      <w:r>
        <w:rPr>
          <w:rFonts w:ascii="AppleSystemUIFont" w:eastAsia=".PingFang SC" w:hAnsi="AppleSystemUIFont" w:cs="AppleSystemUIFont"/>
          <w:kern w:val="0"/>
        </w:rPr>
        <w:t> </w:t>
      </w:r>
      <w:hyperlink r:id="rId9" w:history="1">
        <w:r>
          <w:rPr>
            <w:rFonts w:ascii="AppleSystemUIFont" w:eastAsia=".PingFang SC" w:hAnsi="AppleSystemUIFont" w:cs="AppleSystemUIFont"/>
            <w:color w:val="DCA10D"/>
            <w:kern w:val="0"/>
          </w:rPr>
          <w:t xml:space="preserve">iOS </w:t>
        </w:r>
        <w:r>
          <w:rPr>
            <w:rFonts w:ascii=".PingFang SC" w:eastAsia=".PingFang SC" w:hAnsi="AppleSystemUIFont" w:cs=".PingFang SC" w:hint="eastAsia"/>
            <w:color w:val="DCA10D"/>
            <w:kern w:val="0"/>
          </w:rPr>
          <w:t>证书设置指南</w:t>
        </w:r>
      </w:hyperlink>
      <w:r>
        <w:rPr>
          <w:rFonts w:ascii=".PingFang SC" w:eastAsia=".PingFang SC" w:hAnsi="AppleSystemUIFont" w:cs=".PingFang SC" w:hint="eastAsia"/>
          <w:kern w:val="0"/>
        </w:rPr>
        <w:t>。</w:t>
      </w:r>
    </w:p>
    <w:p w14:paraId="5A417649"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p>
    <w:p w14:paraId="1C63A91C" w14:textId="77777777" w:rsidR="00DB50CB" w:rsidRDefault="00DB50CB" w:rsidP="00DB50CB">
      <w:pPr>
        <w:widowControl/>
        <w:autoSpaceDE w:val="0"/>
        <w:autoSpaceDN w:val="0"/>
        <w:adjustRightInd w:val="0"/>
        <w:jc w:val="left"/>
        <w:rPr>
          <w:rFonts w:ascii="AppleSystemUIFontBold" w:eastAsia=".PingFang SC" w:hAnsi="AppleSystemUIFontBold" w:cs="AppleSystemUIFontBold"/>
          <w:b/>
          <w:bCs/>
          <w:kern w:val="0"/>
        </w:rPr>
      </w:pPr>
      <w:r>
        <w:rPr>
          <w:rFonts w:ascii="AppleSystemUIFontBold" w:eastAsia=".PingFang SC" w:hAnsi="AppleSystemUIFontBold" w:cs="AppleSystemUIFontBold"/>
          <w:b/>
          <w:bCs/>
          <w:kern w:val="0"/>
        </w:rPr>
        <w:t xml:space="preserve">iOS </w:t>
      </w:r>
      <w:r>
        <w:rPr>
          <w:rFonts w:ascii=".PingFang SC" w:eastAsia=".PingFang SC" w:hAnsi="AppleSystemUIFontBold" w:cs=".PingFang SC" w:hint="eastAsia"/>
          <w:kern w:val="0"/>
        </w:rPr>
        <w:t>集成插件白屏、或无法启动插件、或打包报错无法找到需要引入的文件怎么办？</w:t>
      </w:r>
    </w:p>
    <w:p w14:paraId="365B61CD"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Bold" w:cs=".PingFang SC" w:hint="eastAsia"/>
          <w:kern w:val="0"/>
        </w:rPr>
        <w:t>按照以下步骤逐个尝试：</w:t>
      </w:r>
    </w:p>
    <w:p w14:paraId="6AC3CC03" w14:textId="77777777" w:rsidR="00DB50CB" w:rsidRDefault="00DB50CB" w:rsidP="00DB50CB">
      <w:pPr>
        <w:widowControl/>
        <w:numPr>
          <w:ilvl w:val="0"/>
          <w:numId w:val="2"/>
        </w:numPr>
        <w:autoSpaceDE w:val="0"/>
        <w:autoSpaceDN w:val="0"/>
        <w:adjustRightInd w:val="0"/>
        <w:ind w:left="0" w:firstLine="0"/>
        <w:jc w:val="left"/>
        <w:rPr>
          <w:rFonts w:ascii="AppleSystemUIFont" w:eastAsia=".PingFang SC" w:hAnsi="AppleSystemUIFont" w:cs="AppleSystemUIFont"/>
          <w:kern w:val="0"/>
        </w:rPr>
      </w:pPr>
      <w:r>
        <w:rPr>
          <w:rFonts w:ascii=".PingFang SC" w:eastAsia=".PingFang SC" w:hAnsi="Menlo" w:cs=".PingFang SC" w:hint="eastAsia"/>
          <w:kern w:val="0"/>
        </w:rPr>
        <w:t>升级至最新版本</w:t>
      </w:r>
      <w:r>
        <w:rPr>
          <w:rFonts w:ascii="AppleSystemUIFont" w:eastAsia=".PingFang SC" w:hAnsi="AppleSystemUIFont" w:cs="AppleSystemUIFont"/>
          <w:kern w:val="0"/>
        </w:rPr>
        <w:t xml:space="preserve"> </w:t>
      </w:r>
      <w:proofErr w:type="spellStart"/>
      <w:r>
        <w:rPr>
          <w:rFonts w:ascii="AppleSystemUIFont" w:eastAsia=".PingFang SC" w:hAnsi="AppleSystemUIFont" w:cs="AppleSystemUIFont"/>
          <w:kern w:val="0"/>
        </w:rPr>
        <w:t>Xcode</w:t>
      </w:r>
      <w:proofErr w:type="spellEnd"/>
    </w:p>
    <w:p w14:paraId="7476876C" w14:textId="77777777" w:rsidR="00DB50CB" w:rsidRDefault="00DB50CB" w:rsidP="00DB50CB">
      <w:pPr>
        <w:widowControl/>
        <w:numPr>
          <w:ilvl w:val="0"/>
          <w:numId w:val="2"/>
        </w:numPr>
        <w:autoSpaceDE w:val="0"/>
        <w:autoSpaceDN w:val="0"/>
        <w:adjustRightInd w:val="0"/>
        <w:ind w:left="0" w:firstLine="0"/>
        <w:jc w:val="left"/>
        <w:rPr>
          <w:rFonts w:ascii="AppleSystemUIFont" w:eastAsia=".PingFang SC" w:hAnsi="AppleSystemUIFont" w:cs="AppleSystemUIFont"/>
          <w:kern w:val="0"/>
        </w:rPr>
      </w:pPr>
      <w:r>
        <w:rPr>
          <w:rFonts w:ascii=".PingFang SC" w:eastAsia=".PingFang SC" w:hAnsi="Menlo" w:cs=".PingFang SC" w:hint="eastAsia"/>
          <w:kern w:val="0"/>
        </w:rPr>
        <w:t>删除插件、再重装插件（先使用</w:t>
      </w:r>
      <w:r>
        <w:rPr>
          <w:rFonts w:ascii="AppleSystemUIFont" w:eastAsia=".PingFang SC" w:hAnsi="AppleSystemUIFont" w:cs="AppleSystemUIFont"/>
          <w:kern w:val="0"/>
        </w:rPr>
        <w:t> </w:t>
      </w:r>
      <w:proofErr w:type="spellStart"/>
      <w:r>
        <w:rPr>
          <w:rFonts w:ascii="AppleSystemUIFont" w:eastAsia=".PingFang SC" w:hAnsi="AppleSystemUIFont" w:cs="AppleSystemUIFont"/>
          <w:kern w:val="0"/>
        </w:rPr>
        <w:t>cordova</w:t>
      </w:r>
      <w:proofErr w:type="spellEnd"/>
      <w:r>
        <w:rPr>
          <w:rFonts w:ascii="AppleSystemUIFont" w:eastAsia=".PingFang SC" w:hAnsi="AppleSystemUIFont" w:cs="AppleSystemUIFont"/>
          <w:kern w:val="0"/>
        </w:rPr>
        <w:t xml:space="preserve"> platform add </w:t>
      </w:r>
      <w:proofErr w:type="spellStart"/>
      <w:r>
        <w:rPr>
          <w:rFonts w:ascii="AppleSystemUIFont" w:eastAsia=".PingFang SC" w:hAnsi="AppleSystemUIFont" w:cs="AppleSystemUIFont"/>
          <w:kern w:val="0"/>
        </w:rPr>
        <w:t>ios</w:t>
      </w:r>
      <w:proofErr w:type="spellEnd"/>
      <w:r>
        <w:rPr>
          <w:rFonts w:ascii=".PingFang SC" w:eastAsia=".PingFang SC" w:hAnsi="AppleSystemUIFont" w:cs=".PingFang SC" w:hint="eastAsia"/>
          <w:kern w:val="0"/>
        </w:rPr>
        <w:t>，后使用</w:t>
      </w:r>
      <w:r>
        <w:rPr>
          <w:rFonts w:ascii="AppleSystemUIFont" w:eastAsia=".PingFang SC" w:hAnsi="AppleSystemUIFont" w:cs="AppleSystemUIFont"/>
          <w:kern w:val="0"/>
        </w:rPr>
        <w:t> </w:t>
      </w:r>
      <w:proofErr w:type="spellStart"/>
      <w:r>
        <w:rPr>
          <w:rFonts w:ascii="AppleSystemUIFont" w:eastAsia=".PingFang SC" w:hAnsi="AppleSystemUIFont" w:cs="AppleSystemUIFont"/>
          <w:kern w:val="0"/>
        </w:rPr>
        <w:t>cordova</w:t>
      </w:r>
      <w:proofErr w:type="spellEnd"/>
      <w:r>
        <w:rPr>
          <w:rFonts w:ascii="AppleSystemUIFont" w:eastAsia=".PingFang SC" w:hAnsi="AppleSystemUIFont" w:cs="AppleSystemUIFont"/>
          <w:kern w:val="0"/>
        </w:rPr>
        <w:t xml:space="preserve"> plugin add</w:t>
      </w:r>
      <w:r>
        <w:rPr>
          <w:rFonts w:ascii=".PingFang SC" w:eastAsia=".PingFang SC" w:hAnsi="AppleSystemUIFont" w:cs=".PingFang SC" w:hint="eastAsia"/>
          <w:kern w:val="0"/>
        </w:rPr>
        <w:t>）</w:t>
      </w:r>
    </w:p>
    <w:p w14:paraId="02362F80"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73C8FF50"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00F79AA7"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AppleSystemUIFont" w:eastAsia=".PingFang SC" w:hAnsi="AppleSystemUIFont" w:cs="AppleSystemUIFont"/>
          <w:kern w:val="0"/>
        </w:rPr>
        <w:t xml:space="preserve">IOS </w:t>
      </w:r>
      <w:r>
        <w:rPr>
          <w:rFonts w:ascii=".PingFang SC" w:eastAsia=".PingFang SC" w:hAnsi="AppleSystemUIFont" w:cs=".PingFang SC" w:hint="eastAsia"/>
          <w:kern w:val="0"/>
        </w:rPr>
        <w:t>极光插件设置设备别名无效，提示</w:t>
      </w:r>
      <w:r>
        <w:rPr>
          <w:rFonts w:ascii="AppleSystemUIFont" w:eastAsia=".PingFang SC" w:hAnsi="AppleSystemUIFont" w:cs="AppleSystemUIFont"/>
          <w:kern w:val="0"/>
        </w:rPr>
        <w:t xml:space="preserve">not installed </w:t>
      </w:r>
      <w:proofErr w:type="spellStart"/>
      <w:r>
        <w:rPr>
          <w:rFonts w:ascii="AppleSystemUIFont" w:eastAsia=".PingFang SC" w:hAnsi="AppleSystemUIFont" w:cs="AppleSystemUIFont"/>
          <w:kern w:val="0"/>
        </w:rPr>
        <w:t>JPush</w:t>
      </w:r>
      <w:proofErr w:type="spellEnd"/>
    </w:p>
    <w:p w14:paraId="35F4A327"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0523E8A3"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PingFang SC" w:eastAsia=".PingFang SC" w:hAnsi="AppleSystemUIFont" w:cs=".PingFang SC" w:hint="eastAsia"/>
          <w:kern w:val="0"/>
        </w:rPr>
        <w:t>这个是因为</w:t>
      </w:r>
      <w:proofErr w:type="spellStart"/>
      <w:r>
        <w:rPr>
          <w:rFonts w:ascii="AppleSystemUIFont" w:eastAsia=".PingFang SC" w:hAnsi="AppleSystemUIFont" w:cs="AppleSystemUIFont"/>
          <w:kern w:val="0"/>
        </w:rPr>
        <w:t>cordova</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插件在安装的时候没有集成进</w:t>
      </w:r>
      <w:proofErr w:type="spellStart"/>
      <w:r>
        <w:rPr>
          <w:rFonts w:ascii="AppleSystemUIFont" w:eastAsia=".PingFang SC" w:hAnsi="AppleSystemUIFont" w:cs="AppleSystemUIFont"/>
          <w:kern w:val="0"/>
        </w:rPr>
        <w:t>ios</w:t>
      </w:r>
      <w:proofErr w:type="spellEnd"/>
      <w:r>
        <w:rPr>
          <w:rFonts w:ascii=".PingFang SC" w:eastAsia=".PingFang SC" w:hAnsi="AppleSystemUIFont" w:cs=".PingFang SC" w:hint="eastAsia"/>
          <w:kern w:val="0"/>
        </w:rPr>
        <w:t>项目中，只需要在</w:t>
      </w:r>
      <w:r>
        <w:rPr>
          <w:rFonts w:ascii="AppleSystemUIFont" w:eastAsia=".PingFang SC" w:hAnsi="AppleSystemUIFont" w:cs="AppleSystemUIFont"/>
          <w:kern w:val="0"/>
        </w:rPr>
        <w:t xml:space="preserve">add platform </w:t>
      </w:r>
      <w:proofErr w:type="spellStart"/>
      <w:r>
        <w:rPr>
          <w:rFonts w:ascii="AppleSystemUIFont" w:eastAsia=".PingFang SC" w:hAnsi="AppleSystemUIFont" w:cs="AppleSystemUIFont"/>
          <w:kern w:val="0"/>
        </w:rPr>
        <w:t>ios</w:t>
      </w:r>
      <w:proofErr w:type="spellEnd"/>
      <w:r>
        <w:rPr>
          <w:rFonts w:ascii="AppleSystemUIFont" w:eastAsia=".PingFang SC" w:hAnsi="AppleSystemUIFont" w:cs="AppleSystemUIFont"/>
          <w:kern w:val="0"/>
        </w:rPr>
        <w:t xml:space="preserve"> </w:t>
      </w:r>
      <w:r>
        <w:rPr>
          <w:rFonts w:ascii=".PingFang SC" w:eastAsia=".PingFang SC" w:hAnsi="AppleSystemUIFont" w:cs=".PingFang SC" w:hint="eastAsia"/>
          <w:kern w:val="0"/>
        </w:rPr>
        <w:t>后在添加一遍</w:t>
      </w:r>
      <w:proofErr w:type="spellStart"/>
      <w:r>
        <w:rPr>
          <w:rFonts w:ascii="AppleSystemUIFont" w:eastAsia=".PingFang SC" w:hAnsi="AppleSystemUIFont" w:cs="AppleSystemUIFont"/>
          <w:kern w:val="0"/>
        </w:rPr>
        <w:t>jpush</w:t>
      </w:r>
      <w:proofErr w:type="spellEnd"/>
      <w:r>
        <w:rPr>
          <w:rFonts w:ascii=".PingFang SC" w:eastAsia=".PingFang SC" w:hAnsi="AppleSystemUIFont" w:cs=".PingFang SC" w:hint="eastAsia"/>
          <w:kern w:val="0"/>
        </w:rPr>
        <w:t>插件，（无需删除一遍重装，只需要重新</w:t>
      </w:r>
      <w:r>
        <w:rPr>
          <w:rFonts w:ascii="AppleSystemUIFont" w:eastAsia=".PingFang SC" w:hAnsi="AppleSystemUIFont" w:cs="AppleSystemUIFont"/>
          <w:kern w:val="0"/>
        </w:rPr>
        <w:t xml:space="preserve">add </w:t>
      </w:r>
      <w:r>
        <w:rPr>
          <w:rFonts w:ascii=".PingFang SC" w:eastAsia=".PingFang SC" w:hAnsi="AppleSystemUIFont" w:cs=".PingFang SC" w:hint="eastAsia"/>
          <w:kern w:val="0"/>
        </w:rPr>
        <w:t>插件一遍就好，让其安装到</w:t>
      </w:r>
      <w:proofErr w:type="spellStart"/>
      <w:r>
        <w:rPr>
          <w:rFonts w:ascii="AppleSystemUIFont" w:eastAsia=".PingFang SC" w:hAnsi="AppleSystemUIFont" w:cs="AppleSystemUIFont"/>
          <w:kern w:val="0"/>
        </w:rPr>
        <w:t>ios</w:t>
      </w:r>
      <w:proofErr w:type="spellEnd"/>
      <w:r>
        <w:rPr>
          <w:rFonts w:ascii=".PingFang SC" w:eastAsia=".PingFang SC" w:hAnsi="AppleSystemUIFont" w:cs=".PingFang SC" w:hint="eastAsia"/>
          <w:kern w:val="0"/>
        </w:rPr>
        <w:t>项目中，）</w:t>
      </w:r>
    </w:p>
    <w:p w14:paraId="4DA06F82"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1EE2B435"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7A2810E5"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r>
        <w:rPr>
          <w:rFonts w:ascii="AppleSystemUIFont" w:eastAsia=".PingFang SC" w:hAnsi="AppleSystemUIFont" w:cs="AppleSystemUIFont"/>
          <w:kern w:val="0"/>
        </w:rPr>
        <w:t xml:space="preserve">IOS </w:t>
      </w:r>
      <w:r>
        <w:rPr>
          <w:rFonts w:ascii=".PingFang SC" w:eastAsia=".PingFang SC" w:hAnsi="AppleSystemUIFont" w:cs=".PingFang SC" w:hint="eastAsia"/>
          <w:kern w:val="0"/>
        </w:rPr>
        <w:t>集成极光无反应的猜测：</w:t>
      </w:r>
    </w:p>
    <w:p w14:paraId="6E1D1182" w14:textId="77777777" w:rsidR="00DB50CB" w:rsidRDefault="00DB50CB" w:rsidP="00DB50CB">
      <w:pPr>
        <w:widowControl/>
        <w:autoSpaceDE w:val="0"/>
        <w:autoSpaceDN w:val="0"/>
        <w:adjustRightInd w:val="0"/>
        <w:jc w:val="left"/>
        <w:rPr>
          <w:rFonts w:ascii="AppleSystemUIFont" w:eastAsia=".PingFang SC" w:hAnsi="AppleSystemUIFont" w:cs="AppleSystemUIFont"/>
          <w:kern w:val="0"/>
        </w:rPr>
      </w:pPr>
    </w:p>
    <w:p w14:paraId="6C358CDA" w14:textId="77777777" w:rsidR="00DB50CB" w:rsidRDefault="00DB50CB" w:rsidP="00DB50CB">
      <w:pPr>
        <w:widowControl/>
        <w:numPr>
          <w:ilvl w:val="0"/>
          <w:numId w:val="3"/>
        </w:numPr>
        <w:autoSpaceDE w:val="0"/>
        <w:autoSpaceDN w:val="0"/>
        <w:adjustRightInd w:val="0"/>
        <w:ind w:left="0" w:firstLine="0"/>
        <w:jc w:val="left"/>
        <w:rPr>
          <w:rFonts w:ascii="AppleSystemUIFont" w:eastAsia=".PingFang SC" w:hAnsi="AppleSystemUIFont" w:cs="AppleSystemUIFont"/>
          <w:kern w:val="0"/>
        </w:rPr>
      </w:pPr>
      <w:r>
        <w:rPr>
          <w:rFonts w:ascii=".PingFang SC" w:eastAsia=".PingFang SC" w:hAnsi="AppleSystemUIFont" w:cs=".PingFang SC" w:hint="eastAsia"/>
          <w:kern w:val="0"/>
        </w:rPr>
        <w:t>检查包名是否正确</w:t>
      </w:r>
    </w:p>
    <w:p w14:paraId="5D69854C" w14:textId="77777777" w:rsidR="00DB50CB" w:rsidRDefault="00DB50CB" w:rsidP="00DB50CB">
      <w:pPr>
        <w:widowControl/>
        <w:numPr>
          <w:ilvl w:val="0"/>
          <w:numId w:val="3"/>
        </w:numPr>
        <w:autoSpaceDE w:val="0"/>
        <w:autoSpaceDN w:val="0"/>
        <w:adjustRightInd w:val="0"/>
        <w:ind w:left="0" w:firstLine="0"/>
        <w:jc w:val="left"/>
        <w:rPr>
          <w:rFonts w:ascii="AppleSystemUIFont" w:eastAsia=".PingFang SC" w:hAnsi="AppleSystemUIFont" w:cs="AppleSystemUIFont"/>
          <w:kern w:val="0"/>
        </w:rPr>
      </w:pPr>
      <w:r>
        <w:rPr>
          <w:rFonts w:ascii=".PingFang SC" w:eastAsia=".PingFang SC" w:hAnsi="AppleSystemUIFont" w:cs=".PingFang SC" w:hint="eastAsia"/>
          <w:kern w:val="0"/>
        </w:rPr>
        <w:t>在</w:t>
      </w:r>
      <w:r>
        <w:rPr>
          <w:rFonts w:ascii="AppleSystemUIFont" w:eastAsia=".PingFang SC" w:hAnsi="AppleSystemUIFont" w:cs="AppleSystemUIFont"/>
          <w:kern w:val="0"/>
        </w:rPr>
        <w:t xml:space="preserve">target - </w:t>
      </w:r>
      <w:proofErr w:type="spellStart"/>
      <w:r>
        <w:rPr>
          <w:rFonts w:ascii="AppleSystemUIFont" w:eastAsia=".PingFang SC" w:hAnsi="AppleSystemUIFont" w:cs="AppleSystemUIFont"/>
          <w:kern w:val="0"/>
        </w:rPr>
        <w:t>capabllities</w:t>
      </w:r>
      <w:proofErr w:type="spellEnd"/>
      <w:r>
        <w:rPr>
          <w:rFonts w:ascii=".PingFang SC" w:eastAsia=".PingFang SC" w:hAnsi="AppleSystemUIFont" w:cs=".PingFang SC" w:hint="eastAsia"/>
          <w:kern w:val="0"/>
        </w:rPr>
        <w:t>中检查是否启用</w:t>
      </w:r>
      <w:r>
        <w:rPr>
          <w:rFonts w:ascii="AppleSystemUIFont" w:eastAsia=".PingFang SC" w:hAnsi="AppleSystemUIFont" w:cs="AppleSystemUIFont"/>
          <w:kern w:val="0"/>
        </w:rPr>
        <w:t>push</w:t>
      </w:r>
      <w:r>
        <w:rPr>
          <w:rFonts w:ascii=".PingFang SC" w:eastAsia=".PingFang SC" w:hAnsi="AppleSystemUIFont" w:cs=".PingFang SC" w:hint="eastAsia"/>
          <w:kern w:val="0"/>
        </w:rPr>
        <w:t>和</w:t>
      </w:r>
      <w:r>
        <w:rPr>
          <w:rFonts w:ascii="AppleSystemUIFont" w:eastAsia=".PingFang SC" w:hAnsi="AppleSystemUIFont" w:cs="AppleSystemUIFont"/>
          <w:kern w:val="0"/>
        </w:rPr>
        <w:t xml:space="preserve">background modes </w:t>
      </w:r>
      <w:r>
        <w:rPr>
          <w:rFonts w:ascii=".PingFang SC" w:eastAsia=".PingFang SC" w:hAnsi="AppleSystemUIFont" w:cs=".PingFang SC" w:hint="eastAsia"/>
          <w:kern w:val="0"/>
        </w:rPr>
        <w:t>是否启用</w:t>
      </w:r>
      <w:r>
        <w:rPr>
          <w:rFonts w:ascii="AppleSystemUIFont" w:eastAsia=".PingFang SC" w:hAnsi="AppleSystemUIFont" w:cs="AppleSystemUIFont"/>
          <w:kern w:val="0"/>
        </w:rPr>
        <w:t>push</w:t>
      </w:r>
    </w:p>
    <w:p w14:paraId="342BA96C" w14:textId="77777777" w:rsidR="00DB50CB" w:rsidRDefault="00DB50CB" w:rsidP="00DB50CB">
      <w:pPr>
        <w:widowControl/>
        <w:numPr>
          <w:ilvl w:val="0"/>
          <w:numId w:val="3"/>
        </w:numPr>
        <w:autoSpaceDE w:val="0"/>
        <w:autoSpaceDN w:val="0"/>
        <w:adjustRightInd w:val="0"/>
        <w:ind w:left="0" w:firstLine="0"/>
        <w:jc w:val="left"/>
        <w:rPr>
          <w:rFonts w:ascii="AppleSystemUIFont" w:eastAsia=".PingFang SC" w:hAnsi="AppleSystemUIFont" w:cs="AppleSystemUIFont"/>
          <w:kern w:val="0"/>
        </w:rPr>
      </w:pPr>
      <w:r>
        <w:rPr>
          <w:rFonts w:ascii=".PingFang SC" w:eastAsia=".PingFang SC" w:hAnsi="AppleSystemUIFont" w:cs=".PingFang SC" w:hint="eastAsia"/>
          <w:kern w:val="0"/>
        </w:rPr>
        <w:t>打开</w:t>
      </w:r>
      <w:proofErr w:type="spellStart"/>
      <w:r>
        <w:rPr>
          <w:rFonts w:ascii="AppleSystemUIFont" w:eastAsia=".PingFang SC" w:hAnsi="AppleSystemUIFont" w:cs="AppleSystemUIFont"/>
          <w:kern w:val="0"/>
        </w:rPr>
        <w:t>Xcode</w:t>
      </w:r>
      <w:proofErr w:type="spellEnd"/>
      <w:r>
        <w:rPr>
          <w:rFonts w:ascii="AppleSystemUIFont" w:eastAsia=".PingFang SC" w:hAnsi="AppleSystemUIFont" w:cs="AppleSystemUIFont"/>
          <w:kern w:val="0"/>
        </w:rPr>
        <w:t xml:space="preserve"> - file - workspaces settings </w:t>
      </w:r>
      <w:r>
        <w:rPr>
          <w:rFonts w:ascii=".PingFang SC" w:eastAsia=".PingFang SC" w:hAnsi="AppleSystemUIFont" w:cs=".PingFang SC" w:hint="eastAsia"/>
          <w:kern w:val="0"/>
        </w:rPr>
        <w:t>设置</w:t>
      </w:r>
      <w:r>
        <w:rPr>
          <w:rFonts w:ascii="AppleSystemUIFont" w:eastAsia=".PingFang SC" w:hAnsi="AppleSystemUIFont" w:cs="AppleSystemUIFont"/>
          <w:kern w:val="0"/>
        </w:rPr>
        <w:t>Build System</w:t>
      </w:r>
      <w:r>
        <w:rPr>
          <w:rFonts w:ascii=".PingFang SC" w:eastAsia=".PingFang SC" w:hAnsi="AppleSystemUIFont" w:cs=".PingFang SC" w:hint="eastAsia"/>
          <w:kern w:val="0"/>
        </w:rPr>
        <w:t>为</w:t>
      </w:r>
      <w:r>
        <w:rPr>
          <w:rFonts w:ascii="AppleSystemUIFont" w:eastAsia=".PingFang SC" w:hAnsi="AppleSystemUIFont" w:cs="AppleSystemUIFont"/>
          <w:kern w:val="0"/>
        </w:rPr>
        <w:t xml:space="preserve">Legacy Build System </w:t>
      </w:r>
      <w:r>
        <w:rPr>
          <w:rFonts w:ascii=".PingFang SC" w:eastAsia=".PingFang SC" w:hAnsi="AppleSystemUIFont" w:cs=".PingFang SC" w:hint="eastAsia"/>
          <w:kern w:val="0"/>
        </w:rPr>
        <w:t>然后卸载</w:t>
      </w:r>
      <w:r>
        <w:rPr>
          <w:rFonts w:ascii="AppleSystemUIFont" w:eastAsia=".PingFang SC" w:hAnsi="AppleSystemUIFont" w:cs="AppleSystemUIFont"/>
          <w:kern w:val="0"/>
        </w:rPr>
        <w:t xml:space="preserve"> App </w:t>
      </w:r>
      <w:r>
        <w:rPr>
          <w:rFonts w:ascii=".PingFang SC" w:eastAsia=".PingFang SC" w:hAnsi="AppleSystemUIFont" w:cs=".PingFang SC" w:hint="eastAsia"/>
          <w:kern w:val="0"/>
        </w:rPr>
        <w:t>重新运行。</w:t>
      </w:r>
    </w:p>
    <w:p w14:paraId="0A0F74E5" w14:textId="77777777" w:rsidR="000C3FE0" w:rsidRDefault="00277787"/>
    <w:sectPr w:rsidR="000C3FE0" w:rsidSect="007E62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AppleSystemUIFontBoldItalic">
    <w:altName w:val="Angsana New"/>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CB"/>
    <w:rsid w:val="001A6443"/>
    <w:rsid w:val="00277787"/>
    <w:rsid w:val="00C752B8"/>
    <w:rsid w:val="00DB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8C67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push/jpush-phonegap-plugin" TargetMode="External"/><Relationship Id="rId6" Type="http://schemas.openxmlformats.org/officeDocument/2006/relationships/hyperlink" Target="https://github.com/katzer/cordova-plugin-local-notifications" TargetMode="External"/><Relationship Id="rId7" Type="http://schemas.openxmlformats.org/officeDocument/2006/relationships/hyperlink" Target="https://github.com/katzer/cordova-plugin-background-mode" TargetMode="External"/><Relationship Id="rId8" Type="http://schemas.openxmlformats.org/officeDocument/2006/relationships/hyperlink" Target="https://github.com/jpush/jpush-phonegap-plugin/issues/267" TargetMode="External"/><Relationship Id="rId9" Type="http://schemas.openxmlformats.org/officeDocument/2006/relationships/hyperlink" Target="https://docs.jiguang.cn/jpush/client/iOS/ios_cer_gu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2019-04-10T03:05:00Z</dcterms:created>
  <dcterms:modified xsi:type="dcterms:W3CDTF">2019-04-10T03:08:00Z</dcterms:modified>
</cp:coreProperties>
</file>